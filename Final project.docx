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2CFA" w14:textId="77777777" w:rsidR="00596263" w:rsidRDefault="0059626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The Final project of ITI php and and sql </w:t>
      </w:r>
      <w:r>
        <w:rPr>
          <w:rFonts w:asciiTheme="majorBidi" w:hAnsiTheme="majorBidi" w:cstheme="majorBidi"/>
          <w:b/>
          <w:bCs/>
          <w:sz w:val="44"/>
          <w:szCs w:val="44"/>
        </w:rPr>
        <w:br/>
      </w:r>
      <w:r>
        <w:rPr>
          <w:rFonts w:asciiTheme="majorBidi" w:hAnsiTheme="majorBidi" w:cstheme="majorBidi"/>
          <w:b/>
          <w:bCs/>
          <w:sz w:val="44"/>
          <w:szCs w:val="44"/>
        </w:rPr>
        <w:br/>
        <w:t xml:space="preserve">Names : </w:t>
      </w:r>
    </w:p>
    <w:p w14:paraId="39FE67CE" w14:textId="70E39641" w:rsidR="00596263" w:rsidRDefault="0059626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br/>
        <w:t>1: Mohamed Amr Riad</w:t>
      </w:r>
    </w:p>
    <w:p w14:paraId="07573F5C" w14:textId="30D05C13" w:rsidR="00A9204E" w:rsidRDefault="0059626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2: Ahmed Yassen Darweesh </w:t>
      </w:r>
      <w:r>
        <w:rPr>
          <w:rFonts w:asciiTheme="majorBidi" w:hAnsiTheme="majorBidi" w:cstheme="majorBidi"/>
          <w:b/>
          <w:bCs/>
          <w:sz w:val="44"/>
          <w:szCs w:val="44"/>
        </w:rPr>
        <w:br/>
      </w:r>
    </w:p>
    <w:p w14:paraId="1B2993C1" w14:textId="77777777" w:rsidR="00596263" w:rsidRPr="00596263" w:rsidRDefault="00596263">
      <w:pPr>
        <w:rPr>
          <w:sz w:val="36"/>
          <w:szCs w:val="36"/>
        </w:rPr>
      </w:pPr>
    </w:p>
    <w:p w14:paraId="5D3AB028" w14:textId="77777777" w:rsidR="00596263" w:rsidRPr="00596263" w:rsidRDefault="00596263">
      <w:pPr>
        <w:rPr>
          <w:sz w:val="36"/>
          <w:szCs w:val="36"/>
        </w:rPr>
      </w:pPr>
    </w:p>
    <w:p w14:paraId="18B38063" w14:textId="77777777" w:rsidR="00596263" w:rsidRPr="00596263" w:rsidRDefault="00596263">
      <w:pPr>
        <w:rPr>
          <w:sz w:val="36"/>
          <w:szCs w:val="36"/>
        </w:rPr>
      </w:pPr>
    </w:p>
    <w:p w14:paraId="769EB1CE" w14:textId="77777777" w:rsidR="00596263" w:rsidRPr="00596263" w:rsidRDefault="00596263">
      <w:pPr>
        <w:rPr>
          <w:sz w:val="36"/>
          <w:szCs w:val="36"/>
        </w:rPr>
      </w:pPr>
    </w:p>
    <w:p w14:paraId="542DF21B" w14:textId="77777777" w:rsidR="00596263" w:rsidRPr="00596263" w:rsidRDefault="00596263">
      <w:pPr>
        <w:rPr>
          <w:sz w:val="36"/>
          <w:szCs w:val="36"/>
        </w:rPr>
      </w:pPr>
    </w:p>
    <w:p w14:paraId="07E9581B" w14:textId="77777777" w:rsidR="00596263" w:rsidRPr="00596263" w:rsidRDefault="00596263">
      <w:pPr>
        <w:rPr>
          <w:sz w:val="36"/>
          <w:szCs w:val="36"/>
        </w:rPr>
      </w:pPr>
    </w:p>
    <w:sectPr w:rsidR="00596263" w:rsidRPr="0059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233935">
    <w:abstractNumId w:val="19"/>
  </w:num>
  <w:num w:numId="2" w16cid:durableId="2068335381">
    <w:abstractNumId w:val="12"/>
  </w:num>
  <w:num w:numId="3" w16cid:durableId="374157386">
    <w:abstractNumId w:val="10"/>
  </w:num>
  <w:num w:numId="4" w16cid:durableId="1516379035">
    <w:abstractNumId w:val="21"/>
  </w:num>
  <w:num w:numId="5" w16cid:durableId="2121947041">
    <w:abstractNumId w:val="13"/>
  </w:num>
  <w:num w:numId="6" w16cid:durableId="80958581">
    <w:abstractNumId w:val="16"/>
  </w:num>
  <w:num w:numId="7" w16cid:durableId="1293437958">
    <w:abstractNumId w:val="18"/>
  </w:num>
  <w:num w:numId="8" w16cid:durableId="95296757">
    <w:abstractNumId w:val="9"/>
  </w:num>
  <w:num w:numId="9" w16cid:durableId="1194031811">
    <w:abstractNumId w:val="7"/>
  </w:num>
  <w:num w:numId="10" w16cid:durableId="789129956">
    <w:abstractNumId w:val="6"/>
  </w:num>
  <w:num w:numId="11" w16cid:durableId="1676955409">
    <w:abstractNumId w:val="5"/>
  </w:num>
  <w:num w:numId="12" w16cid:durableId="1878465201">
    <w:abstractNumId w:val="4"/>
  </w:num>
  <w:num w:numId="13" w16cid:durableId="637345038">
    <w:abstractNumId w:val="8"/>
  </w:num>
  <w:num w:numId="14" w16cid:durableId="296686498">
    <w:abstractNumId w:val="3"/>
  </w:num>
  <w:num w:numId="15" w16cid:durableId="1134564966">
    <w:abstractNumId w:val="2"/>
  </w:num>
  <w:num w:numId="16" w16cid:durableId="978613413">
    <w:abstractNumId w:val="1"/>
  </w:num>
  <w:num w:numId="17" w16cid:durableId="2145344502">
    <w:abstractNumId w:val="0"/>
  </w:num>
  <w:num w:numId="18" w16cid:durableId="1002204269">
    <w:abstractNumId w:val="14"/>
  </w:num>
  <w:num w:numId="19" w16cid:durableId="2074305767">
    <w:abstractNumId w:val="15"/>
  </w:num>
  <w:num w:numId="20" w16cid:durableId="1472212377">
    <w:abstractNumId w:val="20"/>
  </w:num>
  <w:num w:numId="21" w16cid:durableId="1716542731">
    <w:abstractNumId w:val="17"/>
  </w:num>
  <w:num w:numId="22" w16cid:durableId="1205216905">
    <w:abstractNumId w:val="11"/>
  </w:num>
  <w:num w:numId="23" w16cid:durableId="18493209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3"/>
    <w:rsid w:val="00596263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A0B8"/>
  <w15:chartTrackingRefBased/>
  <w15:docId w15:val="{F4826E42-39AA-4399-83C6-11CEE908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d111e9-bbfc-4337-8eba-f4da87e16e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C70A31D13B34AB53A20DB413B2A59" ma:contentTypeVersion="9" ma:contentTypeDescription="Create a new document." ma:contentTypeScope="" ma:versionID="6821511a586360241d5bb9b12cc68d67">
  <xsd:schema xmlns:xsd="http://www.w3.org/2001/XMLSchema" xmlns:xs="http://www.w3.org/2001/XMLSchema" xmlns:p="http://schemas.microsoft.com/office/2006/metadata/properties" xmlns:ns3="72d111e9-bbfc-4337-8eba-f4da87e16ea6" xmlns:ns4="20abcc71-7330-493d-8c37-b39f1420e1b7" targetNamespace="http://schemas.microsoft.com/office/2006/metadata/properties" ma:root="true" ma:fieldsID="9f643061b07c685709a773ba8fc43f0c" ns3:_="" ns4:_="">
    <xsd:import namespace="72d111e9-bbfc-4337-8eba-f4da87e16ea6"/>
    <xsd:import namespace="20abcc71-7330-493d-8c37-b39f1420e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111e9-bbfc-4337-8eba-f4da87e16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bcc71-7330-493d-8c37-b39f1420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purl.org/dc/dcmitype/"/>
    <ds:schemaRef ds:uri="http://purl.org/dc/terms/"/>
    <ds:schemaRef ds:uri="72d111e9-bbfc-4337-8eba-f4da87e16ea6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0abcc71-7330-493d-8c37-b39f1420e1b7"/>
  </ds:schemaRefs>
</ds:datastoreItem>
</file>

<file path=customXml/itemProps2.xml><?xml version="1.0" encoding="utf-8"?>
<ds:datastoreItem xmlns:ds="http://schemas.openxmlformats.org/officeDocument/2006/customXml" ds:itemID="{9A3DDC79-AFC4-4D51-870D-D1EF6FE1F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111e9-bbfc-4337-8eba-f4da87e16ea6"/>
    <ds:schemaRef ds:uri="20abcc71-7330-493d-8c37-b39f1420e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859B4-D99D-48D9-BB10-8E804A88CF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Ahmed Yassen Abdelkhalek Abdelbaseer Elsayed Abdelkhalek</cp:lastModifiedBy>
  <cp:revision>2</cp:revision>
  <dcterms:created xsi:type="dcterms:W3CDTF">2024-09-10T20:10:00Z</dcterms:created>
  <dcterms:modified xsi:type="dcterms:W3CDTF">2024-09-10T20:10:00Z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0x0101001D3C70A31D13B34AB53A20DB413B2A59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